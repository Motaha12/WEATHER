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ADE9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0F1E7E3" wp14:editId="2B59A90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C1BBA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2F3F0817" w14:textId="77777777" w:rsidTr="00A6783B">
        <w:trPr>
          <w:trHeight w:val="270"/>
          <w:jc w:val="center"/>
        </w:trPr>
        <w:tc>
          <w:tcPr>
            <w:tcW w:w="10800" w:type="dxa"/>
          </w:tcPr>
          <w:p w14:paraId="6EBBA1E7" w14:textId="2E66AE7B" w:rsidR="00A66B18" w:rsidRPr="0041428F" w:rsidRDefault="000353F6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34407562" wp14:editId="1CA7530B">
                  <wp:simplePos x="0" y="0"/>
                  <wp:positionH relativeFrom="column">
                    <wp:posOffset>2362200</wp:posOffset>
                  </wp:positionH>
                  <wp:positionV relativeFrom="page">
                    <wp:posOffset>0</wp:posOffset>
                  </wp:positionV>
                  <wp:extent cx="2133600" cy="11430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21C0E6" w14:textId="06615724" w:rsidR="00A66B18" w:rsidRPr="000353F6" w:rsidRDefault="000353F6" w:rsidP="00A6783B">
      <w:pPr>
        <w:pStyle w:val="Signature"/>
        <w:rPr>
          <w:color w:val="FFFF00"/>
        </w:rPr>
      </w:pPr>
      <w:r w:rsidRPr="000353F6">
        <w:rPr>
          <w:color w:val="FFFF00"/>
        </w:rPr>
        <w:t xml:space="preserve">ANNEE UNIVERSITAIRE: </w:t>
      </w:r>
    </w:p>
    <w:p w14:paraId="5F58BDBE" w14:textId="144016DC" w:rsidR="000353F6" w:rsidRDefault="000353F6" w:rsidP="000353F6">
      <w:pPr>
        <w:pStyle w:val="Signature"/>
        <w:tabs>
          <w:tab w:val="left" w:pos="7095"/>
          <w:tab w:val="left" w:pos="7230"/>
        </w:tabs>
        <w:rPr>
          <w:color w:val="FFFF00"/>
        </w:rPr>
      </w:pPr>
      <w:r w:rsidRPr="000353F6">
        <w:rPr>
          <w:color w:val="FFFF00"/>
        </w:rPr>
        <w:t>2023-2024</w:t>
      </w:r>
      <w:r>
        <w:rPr>
          <w:color w:val="FFFF00"/>
        </w:rPr>
        <w:tab/>
      </w:r>
    </w:p>
    <w:p w14:paraId="79B9AEA4" w14:textId="636DB6AC" w:rsidR="000353F6" w:rsidRDefault="000353F6" w:rsidP="000353F6">
      <w:pPr>
        <w:rPr>
          <w:b/>
          <w:bCs/>
          <w:color w:val="FFFF00"/>
        </w:rPr>
      </w:pPr>
    </w:p>
    <w:p w14:paraId="46CC5475" w14:textId="77777777" w:rsidR="000353F6" w:rsidRDefault="000353F6" w:rsidP="000353F6">
      <w:pPr>
        <w:tabs>
          <w:tab w:val="left" w:pos="4200"/>
        </w:tabs>
        <w:jc w:val="center"/>
        <w:rPr>
          <w:b/>
          <w:bCs/>
          <w:color w:val="000000" w:themeColor="text1"/>
          <w:sz w:val="40"/>
          <w:szCs w:val="40"/>
        </w:rPr>
      </w:pPr>
    </w:p>
    <w:p w14:paraId="1615B924" w14:textId="77777777" w:rsidR="000353F6" w:rsidRDefault="000353F6" w:rsidP="000353F6">
      <w:pPr>
        <w:tabs>
          <w:tab w:val="left" w:pos="4200"/>
        </w:tabs>
        <w:jc w:val="center"/>
        <w:rPr>
          <w:b/>
          <w:bCs/>
          <w:color w:val="000000" w:themeColor="text1"/>
          <w:sz w:val="40"/>
          <w:szCs w:val="40"/>
        </w:rPr>
      </w:pPr>
    </w:p>
    <w:p w14:paraId="4F4D76B5" w14:textId="77777777" w:rsidR="000353F6" w:rsidRDefault="000353F6" w:rsidP="000353F6">
      <w:pPr>
        <w:tabs>
          <w:tab w:val="left" w:pos="4200"/>
        </w:tabs>
        <w:jc w:val="center"/>
        <w:rPr>
          <w:b/>
          <w:bCs/>
          <w:color w:val="000000" w:themeColor="text1"/>
          <w:sz w:val="40"/>
          <w:szCs w:val="40"/>
        </w:rPr>
      </w:pPr>
    </w:p>
    <w:p w14:paraId="0305D04F" w14:textId="39F6E21E" w:rsidR="000353F6" w:rsidRDefault="000353F6" w:rsidP="000353F6">
      <w:pPr>
        <w:tabs>
          <w:tab w:val="left" w:pos="4200"/>
        </w:tabs>
        <w:jc w:val="center"/>
        <w:rPr>
          <w:b/>
          <w:bCs/>
          <w:color w:val="000000" w:themeColor="text1"/>
          <w:sz w:val="40"/>
          <w:szCs w:val="40"/>
        </w:rPr>
      </w:pPr>
      <w:r w:rsidRPr="000353F6">
        <w:rPr>
          <w:b/>
          <w:bCs/>
          <w:color w:val="000000" w:themeColor="text1"/>
          <w:sz w:val="40"/>
          <w:szCs w:val="40"/>
        </w:rPr>
        <w:t xml:space="preserve">PROJET </w:t>
      </w:r>
      <w:proofErr w:type="gramStart"/>
      <w:r w:rsidRPr="000353F6">
        <w:rPr>
          <w:b/>
          <w:bCs/>
          <w:color w:val="000000" w:themeColor="text1"/>
          <w:sz w:val="40"/>
          <w:szCs w:val="40"/>
        </w:rPr>
        <w:t>UML :UNIFIED</w:t>
      </w:r>
      <w:proofErr w:type="gramEnd"/>
      <w:r w:rsidRPr="000353F6">
        <w:rPr>
          <w:b/>
          <w:bCs/>
          <w:color w:val="000000" w:themeColor="text1"/>
          <w:sz w:val="40"/>
          <w:szCs w:val="40"/>
        </w:rPr>
        <w:t xml:space="preserve"> MODELING LANGUAGE</w:t>
      </w:r>
    </w:p>
    <w:p w14:paraId="018B5D51" w14:textId="01CAD997" w:rsidR="000353F6" w:rsidRDefault="000353F6" w:rsidP="000353F6">
      <w:pPr>
        <w:tabs>
          <w:tab w:val="left" w:pos="4200"/>
        </w:tabs>
        <w:jc w:val="center"/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SUJET :</w:t>
      </w:r>
      <w:proofErr w:type="gramEnd"/>
      <w:r>
        <w:rPr>
          <w:b/>
          <w:bCs/>
          <w:color w:val="000000" w:themeColor="text1"/>
          <w:sz w:val="40"/>
          <w:szCs w:val="40"/>
        </w:rPr>
        <w:t xml:space="preserve"> </w:t>
      </w:r>
      <w:hyperlink r:id="rId11" w:history="1">
        <w:r w:rsidRPr="00154D1D">
          <w:rPr>
            <w:rStyle w:val="Hyperlink"/>
            <w:b/>
            <w:bCs/>
            <w:sz w:val="40"/>
            <w:szCs w:val="40"/>
          </w:rPr>
          <w:t>WWW.WEATHER.COM</w:t>
        </w:r>
      </w:hyperlink>
    </w:p>
    <w:p w14:paraId="1032A404" w14:textId="00E61981" w:rsidR="000353F6" w:rsidRDefault="000353F6" w:rsidP="000353F6">
      <w:pPr>
        <w:tabs>
          <w:tab w:val="left" w:pos="4200"/>
        </w:tabs>
        <w:rPr>
          <w:b/>
          <w:bCs/>
          <w:color w:val="000000" w:themeColor="text1"/>
          <w:sz w:val="40"/>
          <w:szCs w:val="40"/>
        </w:rPr>
      </w:pPr>
    </w:p>
    <w:p w14:paraId="166D115A" w14:textId="713F78F8" w:rsidR="000353F6" w:rsidRDefault="000353F6" w:rsidP="000353F6">
      <w:pPr>
        <w:tabs>
          <w:tab w:val="left" w:pos="4200"/>
        </w:tabs>
        <w:rPr>
          <w:b/>
          <w:bCs/>
          <w:color w:val="000000" w:themeColor="text1"/>
          <w:sz w:val="40"/>
          <w:szCs w:val="40"/>
        </w:rPr>
      </w:pPr>
    </w:p>
    <w:p w14:paraId="2B10AE2E" w14:textId="77777777" w:rsidR="000353F6" w:rsidRDefault="000353F6" w:rsidP="000353F6">
      <w:pPr>
        <w:tabs>
          <w:tab w:val="left" w:pos="4200"/>
        </w:tabs>
        <w:rPr>
          <w:b/>
          <w:bCs/>
          <w:color w:val="000000" w:themeColor="text1"/>
          <w:sz w:val="40"/>
          <w:szCs w:val="40"/>
        </w:rPr>
      </w:pPr>
    </w:p>
    <w:p w14:paraId="099CFE9B" w14:textId="518968E7" w:rsidR="000353F6" w:rsidRPr="000353F6" w:rsidRDefault="000353F6" w:rsidP="000353F6">
      <w:pPr>
        <w:tabs>
          <w:tab w:val="left" w:pos="4200"/>
        </w:tabs>
        <w:rPr>
          <w:b/>
          <w:bCs/>
          <w:color w:val="000000" w:themeColor="text1"/>
          <w:sz w:val="40"/>
          <w:szCs w:val="40"/>
          <w:lang w:val="fr-FR"/>
        </w:rPr>
      </w:pPr>
      <w:r w:rsidRPr="000353F6">
        <w:rPr>
          <w:b/>
          <w:bCs/>
          <w:color w:val="000000" w:themeColor="text1"/>
          <w:sz w:val="40"/>
          <w:szCs w:val="40"/>
          <w:lang w:val="fr-FR"/>
        </w:rPr>
        <w:t xml:space="preserve">NOM ETUDIANT </w:t>
      </w:r>
      <w:proofErr w:type="gramStart"/>
      <w:r w:rsidRPr="000353F6">
        <w:rPr>
          <w:b/>
          <w:bCs/>
          <w:color w:val="000000" w:themeColor="text1"/>
          <w:sz w:val="40"/>
          <w:szCs w:val="40"/>
          <w:lang w:val="fr-FR"/>
        </w:rPr>
        <w:t>1:</w:t>
      </w:r>
      <w:proofErr w:type="gramEnd"/>
      <w:r w:rsidRPr="000353F6">
        <w:rPr>
          <w:b/>
          <w:bCs/>
          <w:color w:val="000000" w:themeColor="text1"/>
          <w:sz w:val="40"/>
          <w:szCs w:val="40"/>
          <w:lang w:val="fr-FR"/>
        </w:rPr>
        <w:t xml:space="preserve"> -OUAHDANI MOHAMED TAHA</w:t>
      </w:r>
      <w:r>
        <w:rPr>
          <w:b/>
          <w:bCs/>
          <w:color w:val="000000" w:themeColor="text1"/>
          <w:sz w:val="40"/>
          <w:szCs w:val="40"/>
          <w:lang w:val="fr-FR"/>
        </w:rPr>
        <w:t>.</w:t>
      </w:r>
    </w:p>
    <w:p w14:paraId="42DD3143" w14:textId="420CD221" w:rsidR="000353F6" w:rsidRPr="000353F6" w:rsidRDefault="000353F6" w:rsidP="000353F6">
      <w:pPr>
        <w:tabs>
          <w:tab w:val="left" w:pos="4200"/>
        </w:tabs>
        <w:rPr>
          <w:b/>
          <w:bCs/>
          <w:color w:val="000000" w:themeColor="text1"/>
          <w:sz w:val="40"/>
          <w:szCs w:val="40"/>
          <w:lang w:val="fr-FR"/>
        </w:rPr>
      </w:pPr>
      <w:r w:rsidRPr="000353F6">
        <w:rPr>
          <w:b/>
          <w:bCs/>
          <w:color w:val="000000" w:themeColor="text1"/>
          <w:sz w:val="40"/>
          <w:szCs w:val="40"/>
          <w:lang w:val="fr-FR"/>
        </w:rPr>
        <w:t xml:space="preserve">NOM ETUDIANT </w:t>
      </w:r>
      <w:proofErr w:type="gramStart"/>
      <w:r w:rsidRPr="000353F6">
        <w:rPr>
          <w:b/>
          <w:bCs/>
          <w:color w:val="000000" w:themeColor="text1"/>
          <w:sz w:val="40"/>
          <w:szCs w:val="40"/>
          <w:lang w:val="fr-FR"/>
        </w:rPr>
        <w:t>2:-</w:t>
      </w:r>
      <w:proofErr w:type="gramEnd"/>
      <w:r w:rsidRPr="000353F6">
        <w:rPr>
          <w:b/>
          <w:bCs/>
          <w:color w:val="000000" w:themeColor="text1"/>
          <w:sz w:val="40"/>
          <w:szCs w:val="40"/>
          <w:lang w:val="fr-FR"/>
        </w:rPr>
        <w:t xml:space="preserve"> MOHAMED BENSALK ILIAS.</w:t>
      </w:r>
    </w:p>
    <w:p w14:paraId="2D95AF31" w14:textId="69CFE77A" w:rsidR="000353F6" w:rsidRDefault="000353F6" w:rsidP="000353F6">
      <w:pPr>
        <w:tabs>
          <w:tab w:val="left" w:pos="4200"/>
        </w:tabs>
        <w:rPr>
          <w:b/>
          <w:bCs/>
          <w:color w:val="000000" w:themeColor="text1"/>
          <w:sz w:val="40"/>
          <w:szCs w:val="40"/>
          <w:lang w:val="fr-FR"/>
        </w:rPr>
      </w:pPr>
      <w:r>
        <w:rPr>
          <w:b/>
          <w:bCs/>
          <w:color w:val="000000" w:themeColor="text1"/>
          <w:sz w:val="40"/>
          <w:szCs w:val="40"/>
          <w:lang w:val="fr-FR"/>
        </w:rPr>
        <w:t>NOM ENCADRANT : AYOUB CHAREF.</w:t>
      </w:r>
    </w:p>
    <w:p w14:paraId="67F01879" w14:textId="33FD32CA" w:rsidR="000353F6" w:rsidRDefault="000353F6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1392354B" w14:textId="51FF2008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437CB8BC" w14:textId="22C7D85E" w:rsidR="00087691" w:rsidRDefault="00087691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67C46058" w14:textId="77777777" w:rsidR="00087691" w:rsidRDefault="00087691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sdt>
      <w:sdtPr>
        <w:id w:val="-1012833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kern w:val="20"/>
          <w:sz w:val="24"/>
          <w:szCs w:val="20"/>
          <w:lang w:eastAsia="ja-JP"/>
        </w:rPr>
      </w:sdtEndPr>
      <w:sdtContent>
        <w:p w14:paraId="731A30A1" w14:textId="37F3EFAC" w:rsidR="00087691" w:rsidRDefault="00087691" w:rsidP="00087691">
          <w:pPr>
            <w:pStyle w:val="TOCHeading"/>
            <w:jc w:val="center"/>
          </w:pPr>
          <w:r>
            <w:t>TABLE DE MATIERES</w:t>
          </w:r>
        </w:p>
        <w:p w14:paraId="024FD9DF" w14:textId="061DDE88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7243" w:history="1">
            <w:r w:rsidRPr="00227B20">
              <w:rPr>
                <w:rStyle w:val="Hyperlink"/>
                <w:b/>
                <w:bCs/>
                <w:noProof/>
                <w:lang w:val="fr-FR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E8EC" w14:textId="529D69FF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51497244" w:history="1">
            <w:r w:rsidRPr="00227B20">
              <w:rPr>
                <w:rStyle w:val="Hyperlink"/>
                <w:noProof/>
                <w:lang w:val="fr-FR"/>
              </w:rPr>
              <w:t>Cahier de 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8651" w14:textId="11B3F2CC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51497245" w:history="1">
            <w:r w:rsidRPr="00227B20">
              <w:rPr>
                <w:rStyle w:val="Hyperlink"/>
                <w:noProof/>
                <w:lang w:val="fr-FR"/>
              </w:rPr>
              <w:t>1-Objectif du projet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C76F" w14:textId="61FB6E75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51497246" w:history="1">
            <w:r w:rsidRPr="00227B20">
              <w:rPr>
                <w:rStyle w:val="Hyperlink"/>
                <w:b/>
                <w:bCs/>
                <w:noProof/>
                <w:lang w:val="fr-FR"/>
              </w:rPr>
              <w:t>2-Fonctionnalités requises</w:t>
            </w:r>
            <w:r w:rsidRPr="00227B20">
              <w:rPr>
                <w:rStyle w:val="Hyperlink"/>
                <w:noProof/>
                <w:lang w:val="fr-F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F0D3" w14:textId="1AAED409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47" w:history="1">
            <w:r w:rsidRPr="00227B20">
              <w:rPr>
                <w:rStyle w:val="Hyperlink"/>
                <w:noProof/>
                <w:lang w:val="fr-FR"/>
              </w:rPr>
              <w:t>2.1 Interface utilisateur conviviale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A01A" w14:textId="4F86D062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48" w:history="1">
            <w:r w:rsidRPr="00227B20">
              <w:rPr>
                <w:rStyle w:val="Hyperlink"/>
                <w:noProof/>
                <w:lang w:val="fr-FR"/>
              </w:rPr>
              <w:t>2.2 Prévisions météorologiques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C9EE" w14:textId="48FA851F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49" w:history="1">
            <w:r w:rsidRPr="00227B20">
              <w:rPr>
                <w:rStyle w:val="Hyperlink"/>
                <w:noProof/>
                <w:lang w:val="fr-FR"/>
              </w:rPr>
              <w:t>2.3 Localisation automatique et personnalisée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8A0E" w14:textId="5B309FC8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50" w:history="1">
            <w:r w:rsidRPr="00227B20">
              <w:rPr>
                <w:rStyle w:val="Hyperlink"/>
                <w:noProof/>
                <w:lang w:val="fr-FR"/>
              </w:rPr>
              <w:t>2.4 Alertes météorologiques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F65A" w14:textId="7BB6B5EA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51" w:history="1">
            <w:r w:rsidRPr="00227B20">
              <w:rPr>
                <w:rStyle w:val="Hyperlink"/>
                <w:noProof/>
                <w:lang w:val="fr-FR"/>
              </w:rPr>
              <w:t>2.5 Compatibilité multiplateforme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CE89" w14:textId="4F8F8116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52" w:history="1">
            <w:r w:rsidRPr="00227B20">
              <w:rPr>
                <w:rStyle w:val="Hyperlink"/>
                <w:noProof/>
                <w:lang w:val="fr-FR"/>
              </w:rPr>
              <w:t>2.6 Actualisation en temps réel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3091" w14:textId="228624C2" w:rsidR="00087691" w:rsidRDefault="0008769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1497253" w:history="1">
            <w:r w:rsidRPr="00227B20">
              <w:rPr>
                <w:rStyle w:val="Hyperlink"/>
                <w:noProof/>
                <w:lang w:val="fr-FR"/>
              </w:rPr>
              <w:t>2.7 Intégration de fonctionnalités supplémentaires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F980" w14:textId="576C8014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51497254" w:history="1">
            <w:r w:rsidRPr="00227B20">
              <w:rPr>
                <w:rStyle w:val="Hyperlink"/>
                <w:noProof/>
                <w:lang w:val="fr-FR"/>
              </w:rPr>
              <w:t>3. Exigences techniques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80A4" w14:textId="27E3C34D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51497255" w:history="1">
            <w:r w:rsidRPr="00227B20">
              <w:rPr>
                <w:rStyle w:val="Hyperlink"/>
                <w:b/>
                <w:bCs/>
                <w:noProof/>
                <w:lang w:val="fr-FR"/>
              </w:rPr>
              <w:t>DIAGRAMME DE CAS  D’UTILISTAION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BE96" w14:textId="26DFBA50" w:rsidR="00087691" w:rsidRDefault="0008769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51497256" w:history="1">
            <w:r w:rsidRPr="00227B20">
              <w:rPr>
                <w:rStyle w:val="Hyperlink"/>
                <w:noProof/>
                <w:lang w:val="fr-FR"/>
              </w:rPr>
              <w:t>DIAGRAMME DE SEQUENCE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7784" w14:textId="6FFB527F" w:rsidR="00087691" w:rsidRDefault="00087691">
          <w:r>
            <w:rPr>
              <w:b/>
              <w:bCs/>
              <w:noProof/>
            </w:rPr>
            <w:fldChar w:fldCharType="end"/>
          </w:r>
        </w:p>
      </w:sdtContent>
    </w:sdt>
    <w:p w14:paraId="5D1C18B6" w14:textId="55044F58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2EBB1CF4" w14:textId="5B527F8D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06F425EF" w14:textId="5F5FEFE7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7E8365F4" w14:textId="11EB3735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07B19F95" w14:textId="4443DADD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7A3031EA" w14:textId="25F7D1D9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2F3A44C7" w14:textId="696D630D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247DE4FB" w14:textId="0CC6434F" w:rsidR="00C340A8" w:rsidRDefault="00C340A8" w:rsidP="000353F6">
      <w:pPr>
        <w:rPr>
          <w:b/>
          <w:bCs/>
          <w:color w:val="000000" w:themeColor="text1"/>
          <w:sz w:val="40"/>
          <w:szCs w:val="40"/>
          <w:lang w:val="fr-FR"/>
        </w:rPr>
      </w:pPr>
    </w:p>
    <w:p w14:paraId="0B19A05B" w14:textId="5B35FB3E" w:rsidR="000353F6" w:rsidRDefault="000353F6" w:rsidP="00F7401E">
      <w:pPr>
        <w:pStyle w:val="Heading1"/>
        <w:jc w:val="center"/>
        <w:rPr>
          <w:b/>
          <w:bCs/>
          <w:sz w:val="40"/>
          <w:szCs w:val="40"/>
          <w:lang w:val="fr-FR"/>
        </w:rPr>
      </w:pPr>
      <w:bookmarkStart w:id="0" w:name="_Toc151497243"/>
      <w:r w:rsidRPr="000353F6">
        <w:rPr>
          <w:b/>
          <w:bCs/>
          <w:sz w:val="40"/>
          <w:szCs w:val="40"/>
          <w:lang w:val="fr-FR"/>
        </w:rPr>
        <w:lastRenderedPageBreak/>
        <w:t>DEFINITION</w:t>
      </w:r>
      <w:bookmarkEnd w:id="0"/>
    </w:p>
    <w:p w14:paraId="3916CF66" w14:textId="45C8844F" w:rsidR="000353F6" w:rsidRDefault="000353F6" w:rsidP="000353F6">
      <w:pPr>
        <w:rPr>
          <w:b/>
          <w:bCs/>
          <w:sz w:val="40"/>
          <w:szCs w:val="40"/>
          <w:lang w:val="fr-FR"/>
        </w:rPr>
      </w:pPr>
      <w:r>
        <w:rPr>
          <w:b/>
          <w:bCs/>
          <w:noProof/>
          <w:sz w:val="40"/>
          <w:szCs w:val="40"/>
          <w:lang w:val="fr-FR"/>
        </w:rPr>
        <w:drawing>
          <wp:anchor distT="0" distB="0" distL="114300" distR="114300" simplePos="0" relativeHeight="251661312" behindDoc="0" locked="0" layoutInCell="1" allowOverlap="1" wp14:anchorId="68D44308" wp14:editId="1805B8DB">
            <wp:simplePos x="0" y="0"/>
            <wp:positionH relativeFrom="column">
              <wp:posOffset>95250</wp:posOffset>
            </wp:positionH>
            <wp:positionV relativeFrom="page">
              <wp:posOffset>2324100</wp:posOffset>
            </wp:positionV>
            <wp:extent cx="1000125" cy="933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89B06" w14:textId="3E91113E" w:rsidR="000353F6" w:rsidRDefault="000353F6" w:rsidP="000353F6">
      <w:pPr>
        <w:rPr>
          <w:b/>
          <w:bCs/>
          <w:sz w:val="40"/>
          <w:szCs w:val="40"/>
          <w:lang w:val="fr-FR"/>
        </w:rPr>
      </w:pPr>
    </w:p>
    <w:p w14:paraId="5E4F436D" w14:textId="07084DF4" w:rsidR="000353F6" w:rsidRPr="00E506CE" w:rsidRDefault="000353F6" w:rsidP="000353F6">
      <w:pPr>
        <w:tabs>
          <w:tab w:val="left" w:pos="2610"/>
        </w:tabs>
        <w:rPr>
          <w:color w:val="000000" w:themeColor="text1"/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             </w:t>
      </w:r>
      <w:r w:rsidR="00E506CE" w:rsidRPr="00E506CE">
        <w:rPr>
          <w:color w:val="000000" w:themeColor="text1"/>
          <w:sz w:val="40"/>
          <w:szCs w:val="40"/>
          <w:lang w:val="fr-FR"/>
        </w:rPr>
        <w:t>Weather :</w:t>
      </w:r>
    </w:p>
    <w:p w14:paraId="64A33147" w14:textId="69DCBE45" w:rsidR="00E506CE" w:rsidRDefault="00E506CE" w:rsidP="000353F6">
      <w:pPr>
        <w:tabs>
          <w:tab w:val="left" w:pos="2610"/>
        </w:tabs>
        <w:rPr>
          <w:sz w:val="40"/>
          <w:szCs w:val="40"/>
          <w:lang w:val="fr-FR"/>
        </w:rPr>
      </w:pPr>
      <w:r w:rsidRPr="00E506CE">
        <w:rPr>
          <w:color w:val="000000" w:themeColor="text1"/>
          <w:sz w:val="40"/>
          <w:szCs w:val="40"/>
          <w:lang w:val="fr-FR"/>
        </w:rPr>
        <w:t xml:space="preserve">The Weather Channel (aussi TWC) est un canal de nouvelles en continu présentant les conditions et la prévision météorologiques pour le public des États-Unis. Sa présence principale est à la télévision, par câble et satellite. Il fournissait également des interventions et des cartes pour les journaux, la radio et l'internet jusqu'à janvier 2016. TWC a établi également une filiale en Australie et est actionnaire minoritaire des chaînes sœurs </w:t>
      </w:r>
      <w:proofErr w:type="spellStart"/>
      <w:r w:rsidRPr="00E506CE">
        <w:rPr>
          <w:color w:val="000000" w:themeColor="text1"/>
          <w:sz w:val="40"/>
          <w:szCs w:val="40"/>
          <w:lang w:val="fr-FR"/>
        </w:rPr>
        <w:t>MétéoMédia</w:t>
      </w:r>
      <w:proofErr w:type="spellEnd"/>
      <w:r w:rsidRPr="00E506CE">
        <w:rPr>
          <w:color w:val="000000" w:themeColor="text1"/>
          <w:sz w:val="40"/>
          <w:szCs w:val="40"/>
          <w:lang w:val="fr-FR"/>
        </w:rPr>
        <w:t xml:space="preserve"> et The Weather Network au Canada</w:t>
      </w:r>
      <w:r w:rsidRPr="00E506CE">
        <w:rPr>
          <w:sz w:val="40"/>
          <w:szCs w:val="40"/>
          <w:lang w:val="fr-FR"/>
        </w:rPr>
        <w:t>.</w:t>
      </w:r>
    </w:p>
    <w:p w14:paraId="547C4A50" w14:textId="77777777" w:rsidR="00E506CE" w:rsidRDefault="00E506CE" w:rsidP="000353F6">
      <w:pPr>
        <w:tabs>
          <w:tab w:val="left" w:pos="2610"/>
        </w:tabs>
        <w:rPr>
          <w:sz w:val="40"/>
          <w:szCs w:val="40"/>
          <w:lang w:val="fr-FR"/>
        </w:rPr>
      </w:pPr>
    </w:p>
    <w:p w14:paraId="6CC6E50B" w14:textId="324FE329" w:rsidR="00E506CE" w:rsidRDefault="00E506CE" w:rsidP="000353F6">
      <w:pPr>
        <w:tabs>
          <w:tab w:val="left" w:pos="2610"/>
        </w:tabs>
        <w:rPr>
          <w:b/>
          <w:bCs/>
          <w:color w:val="000000" w:themeColor="text1"/>
          <w:sz w:val="40"/>
          <w:szCs w:val="40"/>
          <w:lang w:val="fr-FR"/>
        </w:rPr>
      </w:pPr>
      <w:r w:rsidRPr="00E506CE">
        <w:rPr>
          <w:b/>
          <w:bCs/>
          <w:color w:val="000000" w:themeColor="text1"/>
          <w:sz w:val="40"/>
          <w:szCs w:val="40"/>
          <w:lang w:val="fr-FR"/>
        </w:rPr>
        <w:t>Histoire</w:t>
      </w:r>
      <w:r>
        <w:rPr>
          <w:b/>
          <w:bCs/>
          <w:color w:val="000000" w:themeColor="text1"/>
          <w:sz w:val="40"/>
          <w:szCs w:val="40"/>
          <w:lang w:val="fr-FR"/>
        </w:rPr>
        <w:t> :</w:t>
      </w:r>
    </w:p>
    <w:p w14:paraId="3DCA7223" w14:textId="6020EACE" w:rsidR="00E506CE" w:rsidRPr="00E506CE" w:rsidRDefault="00E506CE" w:rsidP="000353F6">
      <w:pPr>
        <w:tabs>
          <w:tab w:val="left" w:pos="2610"/>
        </w:tabs>
        <w:rPr>
          <w:b/>
          <w:bCs/>
          <w:color w:val="000000" w:themeColor="text1"/>
          <w:sz w:val="40"/>
          <w:szCs w:val="40"/>
          <w:lang w:val="fr-FR"/>
        </w:rPr>
      </w:pPr>
      <w:r w:rsidRPr="00E506CE">
        <w:rPr>
          <w:b/>
          <w:bCs/>
          <w:color w:val="000000" w:themeColor="text1"/>
          <w:sz w:val="40"/>
          <w:szCs w:val="40"/>
          <w:lang w:val="fr-FR"/>
        </w:rPr>
        <w:t xml:space="preserve">C'est John Coleman, chef météorologiste d'une station de télévision de Chicago (poste WLS-TV) et plus tard du </w:t>
      </w:r>
      <w:proofErr w:type="gramStart"/>
      <w:r w:rsidRPr="00E506CE">
        <w:rPr>
          <w:b/>
          <w:bCs/>
          <w:color w:val="000000" w:themeColor="text1"/>
          <w:sz w:val="40"/>
          <w:szCs w:val="40"/>
          <w:lang w:val="fr-FR"/>
        </w:rPr>
        <w:t>programme</w:t>
      </w:r>
      <w:proofErr w:type="gramEnd"/>
      <w:r w:rsidRPr="00E506CE">
        <w:rPr>
          <w:b/>
          <w:bCs/>
          <w:color w:val="000000" w:themeColor="text1"/>
          <w:sz w:val="40"/>
          <w:szCs w:val="40"/>
          <w:lang w:val="fr-FR"/>
        </w:rPr>
        <w:t xml:space="preserve"> matinal national de ABC Good Morning America, qui proposa le projet à Frank </w:t>
      </w:r>
      <w:proofErr w:type="spellStart"/>
      <w:r w:rsidRPr="00E506CE">
        <w:rPr>
          <w:b/>
          <w:bCs/>
          <w:color w:val="000000" w:themeColor="text1"/>
          <w:sz w:val="40"/>
          <w:szCs w:val="40"/>
          <w:lang w:val="fr-FR"/>
        </w:rPr>
        <w:t>Batten</w:t>
      </w:r>
      <w:proofErr w:type="spellEnd"/>
      <w:r w:rsidRPr="00E506CE">
        <w:rPr>
          <w:b/>
          <w:bCs/>
          <w:color w:val="000000" w:themeColor="text1"/>
          <w:sz w:val="40"/>
          <w:szCs w:val="40"/>
          <w:lang w:val="fr-FR"/>
        </w:rPr>
        <w:t>, le propriétaire d'un journal en Virginie.</w:t>
      </w:r>
    </w:p>
    <w:p w14:paraId="50772D0E" w14:textId="3F3BB275" w:rsidR="00E506CE" w:rsidRDefault="00E506CE" w:rsidP="000353F6">
      <w:pPr>
        <w:tabs>
          <w:tab w:val="left" w:pos="2610"/>
        </w:tabs>
        <w:rPr>
          <w:sz w:val="40"/>
          <w:szCs w:val="40"/>
          <w:lang w:val="fr-FR"/>
        </w:rPr>
      </w:pPr>
    </w:p>
    <w:p w14:paraId="703A12B6" w14:textId="7EECB2A5" w:rsidR="00E506CE" w:rsidRDefault="00E506CE" w:rsidP="000353F6">
      <w:pPr>
        <w:tabs>
          <w:tab w:val="left" w:pos="2610"/>
        </w:tabs>
        <w:rPr>
          <w:sz w:val="40"/>
          <w:szCs w:val="40"/>
          <w:lang w:val="fr-FR"/>
        </w:rPr>
      </w:pPr>
    </w:p>
    <w:p w14:paraId="598E5EBF" w14:textId="05EDBF65" w:rsidR="00E506CE" w:rsidRDefault="00E506CE" w:rsidP="00F7401E">
      <w:pPr>
        <w:pStyle w:val="Heading1"/>
        <w:jc w:val="center"/>
        <w:rPr>
          <w:sz w:val="40"/>
          <w:szCs w:val="40"/>
          <w:lang w:val="fr-FR"/>
        </w:rPr>
      </w:pPr>
      <w:bookmarkStart w:id="1" w:name="_Toc151497244"/>
      <w:r>
        <w:rPr>
          <w:sz w:val="40"/>
          <w:szCs w:val="40"/>
          <w:lang w:val="fr-FR"/>
        </w:rPr>
        <w:lastRenderedPageBreak/>
        <w:t>Cahier de charge</w:t>
      </w:r>
      <w:bookmarkEnd w:id="1"/>
    </w:p>
    <w:p w14:paraId="0CD42AB6" w14:textId="42773141" w:rsidR="00E506CE" w:rsidRDefault="00E506CE" w:rsidP="00E506CE">
      <w:pPr>
        <w:rPr>
          <w:sz w:val="40"/>
          <w:szCs w:val="40"/>
          <w:lang w:val="fr-FR"/>
        </w:rPr>
      </w:pPr>
    </w:p>
    <w:p w14:paraId="71A959BC" w14:textId="1E1AEAA5" w:rsidR="00E506CE" w:rsidRDefault="00E506CE" w:rsidP="00F7401E">
      <w:pPr>
        <w:pStyle w:val="Heading1"/>
        <w:rPr>
          <w:color w:val="00B050"/>
          <w:sz w:val="40"/>
          <w:szCs w:val="40"/>
          <w:lang w:val="fr-FR"/>
        </w:rPr>
      </w:pPr>
      <w:bookmarkStart w:id="2" w:name="_Toc151497245"/>
      <w:r>
        <w:rPr>
          <w:color w:val="00B050"/>
          <w:sz w:val="40"/>
          <w:szCs w:val="40"/>
          <w:lang w:val="fr-FR"/>
        </w:rPr>
        <w:t>1-</w:t>
      </w:r>
      <w:r w:rsidRPr="00E506CE">
        <w:rPr>
          <w:color w:val="00B050"/>
          <w:sz w:val="40"/>
          <w:szCs w:val="40"/>
          <w:lang w:val="fr-FR"/>
        </w:rPr>
        <w:t>Objectif du projet :</w:t>
      </w:r>
      <w:bookmarkEnd w:id="2"/>
    </w:p>
    <w:p w14:paraId="0A3D420B" w14:textId="09A87D95" w:rsidR="00E506CE" w:rsidRDefault="00E506CE" w:rsidP="00E506CE">
      <w:pPr>
        <w:rPr>
          <w:color w:val="auto"/>
          <w:sz w:val="28"/>
          <w:szCs w:val="28"/>
          <w:lang w:val="fr-FR"/>
        </w:rPr>
      </w:pPr>
      <w:r w:rsidRPr="00E506CE">
        <w:rPr>
          <w:color w:val="auto"/>
          <w:sz w:val="28"/>
          <w:szCs w:val="28"/>
          <w:lang w:val="fr-FR"/>
        </w:rPr>
        <w:t>Créer un site web offrant des prévisions météorologiques précises et actualisées pour les utilisateurs à travers le monde.</w:t>
      </w:r>
    </w:p>
    <w:p w14:paraId="1FE6751A" w14:textId="33EC4953" w:rsidR="00E506CE" w:rsidRDefault="00E506CE" w:rsidP="00F7401E">
      <w:pPr>
        <w:pStyle w:val="Heading1"/>
        <w:rPr>
          <w:color w:val="auto"/>
          <w:sz w:val="28"/>
          <w:szCs w:val="28"/>
          <w:lang w:val="fr-FR"/>
        </w:rPr>
      </w:pPr>
      <w:bookmarkStart w:id="3" w:name="_Toc151497246"/>
      <w:r w:rsidRPr="0092214A">
        <w:rPr>
          <w:b/>
          <w:bCs/>
          <w:color w:val="00B050"/>
          <w:sz w:val="40"/>
          <w:szCs w:val="40"/>
          <w:lang w:val="fr-FR"/>
        </w:rPr>
        <w:t>2-</w:t>
      </w:r>
      <w:r w:rsidRPr="0092214A">
        <w:rPr>
          <w:b/>
          <w:bCs/>
          <w:color w:val="00B050"/>
          <w:sz w:val="40"/>
          <w:szCs w:val="40"/>
          <w:lang w:val="fr-FR"/>
        </w:rPr>
        <w:t>Fonctionnalités requises</w:t>
      </w:r>
      <w:r w:rsidRPr="0092214A">
        <w:rPr>
          <w:color w:val="00B050"/>
          <w:sz w:val="28"/>
          <w:szCs w:val="28"/>
          <w:lang w:val="fr-FR"/>
        </w:rPr>
        <w:t xml:space="preserve"> </w:t>
      </w:r>
      <w:r w:rsidRPr="00E506CE">
        <w:rPr>
          <w:color w:val="auto"/>
          <w:sz w:val="28"/>
          <w:szCs w:val="28"/>
          <w:lang w:val="fr-FR"/>
        </w:rPr>
        <w:t>:</w:t>
      </w:r>
      <w:bookmarkEnd w:id="3"/>
    </w:p>
    <w:p w14:paraId="41AEB69D" w14:textId="6A004731" w:rsidR="00E506CE" w:rsidRPr="0092214A" w:rsidRDefault="00E506CE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4" w:name="_Toc151497247"/>
      <w:r w:rsidRPr="0092214A">
        <w:rPr>
          <w:color w:val="00B050"/>
          <w:sz w:val="28"/>
          <w:szCs w:val="28"/>
          <w:lang w:val="fr-FR"/>
        </w:rPr>
        <w:t xml:space="preserve">2.1 </w:t>
      </w:r>
      <w:r w:rsidRPr="0092214A">
        <w:rPr>
          <w:color w:val="00B050"/>
          <w:sz w:val="28"/>
          <w:szCs w:val="28"/>
          <w:lang w:val="fr-FR"/>
        </w:rPr>
        <w:t>Interface utilisateur conviviale :</w:t>
      </w:r>
      <w:bookmarkEnd w:id="4"/>
    </w:p>
    <w:p w14:paraId="66A0811F" w14:textId="77777777" w:rsidR="00E506CE" w:rsidRPr="00E506CE" w:rsidRDefault="00E506CE" w:rsidP="00E506CE">
      <w:pPr>
        <w:rPr>
          <w:color w:val="auto"/>
          <w:sz w:val="28"/>
          <w:szCs w:val="28"/>
          <w:lang w:val="fr-FR"/>
        </w:rPr>
      </w:pPr>
      <w:r w:rsidRPr="00E506CE">
        <w:rPr>
          <w:color w:val="auto"/>
          <w:sz w:val="28"/>
          <w:szCs w:val="28"/>
          <w:lang w:val="fr-FR"/>
        </w:rPr>
        <w:t>Conception d'une interface intuitive et facile à naviguer pour les utilisateurs de tous niveaux.</w:t>
      </w:r>
    </w:p>
    <w:p w14:paraId="3686652B" w14:textId="77777777" w:rsidR="00E506CE" w:rsidRPr="00E506CE" w:rsidRDefault="00E506CE" w:rsidP="00E506CE">
      <w:pPr>
        <w:rPr>
          <w:color w:val="auto"/>
          <w:sz w:val="28"/>
          <w:szCs w:val="28"/>
          <w:lang w:val="fr-FR"/>
        </w:rPr>
      </w:pPr>
      <w:r w:rsidRPr="00E506CE">
        <w:rPr>
          <w:color w:val="auto"/>
          <w:sz w:val="28"/>
          <w:szCs w:val="28"/>
          <w:lang w:val="fr-FR"/>
        </w:rPr>
        <w:t>Présentation claire des informations météorologiques pour les différentes localisations.</w:t>
      </w:r>
    </w:p>
    <w:p w14:paraId="30001C0F" w14:textId="53514671" w:rsidR="00E506CE" w:rsidRPr="0092214A" w:rsidRDefault="0092214A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5" w:name="_Toc151497248"/>
      <w:r w:rsidRPr="0092214A">
        <w:rPr>
          <w:color w:val="00B050"/>
          <w:sz w:val="28"/>
          <w:szCs w:val="28"/>
          <w:lang w:val="fr-FR"/>
        </w:rPr>
        <w:t xml:space="preserve">2.2 </w:t>
      </w:r>
      <w:r w:rsidR="00E506CE" w:rsidRPr="0092214A">
        <w:rPr>
          <w:color w:val="00B050"/>
          <w:sz w:val="28"/>
          <w:szCs w:val="28"/>
          <w:lang w:val="fr-FR"/>
        </w:rPr>
        <w:t>Prévisions météorologiques :</w:t>
      </w:r>
      <w:bookmarkEnd w:id="5"/>
    </w:p>
    <w:p w14:paraId="0D8DF079" w14:textId="389A639A" w:rsidR="00E506CE" w:rsidRDefault="00E506CE" w:rsidP="00E506CE">
      <w:pPr>
        <w:rPr>
          <w:color w:val="auto"/>
          <w:sz w:val="28"/>
          <w:szCs w:val="28"/>
          <w:lang w:val="fr-FR"/>
        </w:rPr>
      </w:pPr>
      <w:r w:rsidRPr="00E506CE">
        <w:rPr>
          <w:color w:val="auto"/>
          <w:sz w:val="28"/>
          <w:szCs w:val="28"/>
          <w:lang w:val="fr-FR"/>
        </w:rPr>
        <w:t xml:space="preserve">Affichage des conditions météorologiques actuelles pour chaque localisation avec des détails sur la température, l'humidité, la vitesse du vent, </w:t>
      </w:r>
      <w:proofErr w:type="spellStart"/>
      <w:proofErr w:type="gramStart"/>
      <w:r w:rsidRPr="00E506CE">
        <w:rPr>
          <w:color w:val="auto"/>
          <w:sz w:val="28"/>
          <w:szCs w:val="28"/>
          <w:lang w:val="fr-FR"/>
        </w:rPr>
        <w:t>etc</w:t>
      </w:r>
      <w:proofErr w:type="spellEnd"/>
      <w:r w:rsidR="0092214A">
        <w:rPr>
          <w:color w:val="auto"/>
          <w:sz w:val="28"/>
          <w:szCs w:val="28"/>
          <w:lang w:val="fr-FR"/>
        </w:rPr>
        <w:t xml:space="preserve"> </w:t>
      </w:r>
      <w:r w:rsidRPr="00E506CE">
        <w:rPr>
          <w:color w:val="auto"/>
          <w:sz w:val="28"/>
          <w:szCs w:val="28"/>
          <w:lang w:val="fr-FR"/>
        </w:rPr>
        <w:t>.</w:t>
      </w:r>
      <w:proofErr w:type="gramEnd"/>
      <w:r w:rsidR="0092214A">
        <w:rPr>
          <w:color w:val="auto"/>
          <w:sz w:val="28"/>
          <w:szCs w:val="28"/>
          <w:lang w:val="fr-FR"/>
        </w:rPr>
        <w:t xml:space="preserve"> </w:t>
      </w:r>
      <w:r w:rsidRPr="00E506CE">
        <w:rPr>
          <w:color w:val="auto"/>
          <w:sz w:val="28"/>
          <w:szCs w:val="28"/>
          <w:lang w:val="fr-FR"/>
        </w:rPr>
        <w:t>Présentation des prévisions à court terme (par exemple, les prochaines 24 heures) et à long terme (jusqu'à 7 jours).</w:t>
      </w:r>
    </w:p>
    <w:p w14:paraId="4091F7B0" w14:textId="1780934A" w:rsidR="0092214A" w:rsidRPr="0092214A" w:rsidRDefault="0092214A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6" w:name="_Toc151497249"/>
      <w:r w:rsidRPr="0092214A">
        <w:rPr>
          <w:color w:val="00B050"/>
          <w:sz w:val="28"/>
          <w:szCs w:val="28"/>
          <w:lang w:val="fr-FR"/>
        </w:rPr>
        <w:t xml:space="preserve">2.3 </w:t>
      </w:r>
      <w:r w:rsidRPr="0092214A">
        <w:rPr>
          <w:color w:val="00B050"/>
          <w:sz w:val="28"/>
          <w:szCs w:val="28"/>
          <w:lang w:val="fr-FR"/>
        </w:rPr>
        <w:t>Localisation automatique et personnalisée :</w:t>
      </w:r>
      <w:bookmarkEnd w:id="6"/>
    </w:p>
    <w:p w14:paraId="3AD7E8F0" w14:textId="77777777" w:rsidR="0092214A" w:rsidRPr="0092214A" w:rsidRDefault="0092214A" w:rsidP="0092214A">
      <w:pPr>
        <w:rPr>
          <w:color w:val="auto"/>
          <w:sz w:val="28"/>
          <w:szCs w:val="28"/>
          <w:lang w:val="fr-FR"/>
        </w:rPr>
      </w:pPr>
      <w:r w:rsidRPr="0092214A">
        <w:rPr>
          <w:color w:val="auto"/>
          <w:sz w:val="28"/>
          <w:szCs w:val="28"/>
          <w:lang w:val="fr-FR"/>
        </w:rPr>
        <w:t>Capacité à détecter automatiquement la localisation de l'utilisateur pour afficher les prévisions météorologiques correspondantes.</w:t>
      </w:r>
    </w:p>
    <w:p w14:paraId="08101C67" w14:textId="77777777" w:rsidR="0092214A" w:rsidRPr="0092214A" w:rsidRDefault="0092214A" w:rsidP="0092214A">
      <w:pPr>
        <w:rPr>
          <w:color w:val="auto"/>
          <w:sz w:val="28"/>
          <w:szCs w:val="28"/>
          <w:lang w:val="fr-FR"/>
        </w:rPr>
      </w:pPr>
      <w:r w:rsidRPr="0092214A">
        <w:rPr>
          <w:color w:val="auto"/>
          <w:sz w:val="28"/>
          <w:szCs w:val="28"/>
          <w:lang w:val="fr-FR"/>
        </w:rPr>
        <w:t>Option pour permettre aux utilisateurs de rechercher des prévisions pour des endroits spécifiques.</w:t>
      </w:r>
    </w:p>
    <w:p w14:paraId="3E8BFB73" w14:textId="1B8B3DB9" w:rsidR="0092214A" w:rsidRPr="0092214A" w:rsidRDefault="0092214A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7" w:name="_Toc151497250"/>
      <w:r w:rsidRPr="0092214A">
        <w:rPr>
          <w:color w:val="00B050"/>
          <w:sz w:val="28"/>
          <w:szCs w:val="28"/>
          <w:lang w:val="fr-FR"/>
        </w:rPr>
        <w:t xml:space="preserve">2.4 </w:t>
      </w:r>
      <w:r w:rsidRPr="0092214A">
        <w:rPr>
          <w:color w:val="00B050"/>
          <w:sz w:val="28"/>
          <w:szCs w:val="28"/>
          <w:lang w:val="fr-FR"/>
        </w:rPr>
        <w:t>Alertes météorologiques :</w:t>
      </w:r>
      <w:bookmarkEnd w:id="7"/>
    </w:p>
    <w:p w14:paraId="1B3A4A04" w14:textId="77777777" w:rsidR="0092214A" w:rsidRPr="0092214A" w:rsidRDefault="0092214A" w:rsidP="0092214A">
      <w:pPr>
        <w:rPr>
          <w:color w:val="auto"/>
          <w:sz w:val="28"/>
          <w:szCs w:val="28"/>
          <w:lang w:val="fr-FR"/>
        </w:rPr>
      </w:pPr>
      <w:r w:rsidRPr="0092214A">
        <w:rPr>
          <w:color w:val="auto"/>
          <w:sz w:val="28"/>
          <w:szCs w:val="28"/>
          <w:lang w:val="fr-FR"/>
        </w:rPr>
        <w:t>Intégration d'un système d'alertes pour informer les utilisateurs sur les conditions météorologiques extrêmes ou les situations d'urgence.</w:t>
      </w:r>
    </w:p>
    <w:p w14:paraId="6E016CCE" w14:textId="77777777" w:rsidR="0092214A" w:rsidRDefault="0092214A" w:rsidP="0092214A">
      <w:pPr>
        <w:rPr>
          <w:color w:val="auto"/>
          <w:sz w:val="28"/>
          <w:szCs w:val="28"/>
          <w:lang w:val="fr-FR"/>
        </w:rPr>
      </w:pPr>
    </w:p>
    <w:p w14:paraId="06ECDB0F" w14:textId="32F70C78" w:rsidR="0092214A" w:rsidRPr="0092214A" w:rsidRDefault="0092214A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8" w:name="_Toc151497251"/>
      <w:r w:rsidRPr="0092214A">
        <w:rPr>
          <w:color w:val="00B050"/>
          <w:sz w:val="28"/>
          <w:szCs w:val="28"/>
          <w:lang w:val="fr-FR"/>
        </w:rPr>
        <w:t xml:space="preserve">2.5 </w:t>
      </w:r>
      <w:r w:rsidRPr="0092214A">
        <w:rPr>
          <w:color w:val="00B050"/>
          <w:sz w:val="28"/>
          <w:szCs w:val="28"/>
          <w:lang w:val="fr-FR"/>
        </w:rPr>
        <w:t>Compatibilité multiplateforme :</w:t>
      </w:r>
      <w:bookmarkEnd w:id="8"/>
    </w:p>
    <w:p w14:paraId="15EBE204" w14:textId="4AA62EA9" w:rsidR="0092214A" w:rsidRDefault="0092214A" w:rsidP="0092214A">
      <w:pPr>
        <w:rPr>
          <w:color w:val="auto"/>
          <w:sz w:val="28"/>
          <w:szCs w:val="28"/>
          <w:lang w:val="fr-FR"/>
        </w:rPr>
      </w:pPr>
      <w:r w:rsidRPr="0092214A">
        <w:rPr>
          <w:color w:val="auto"/>
          <w:sz w:val="28"/>
          <w:szCs w:val="28"/>
          <w:lang w:val="fr-FR"/>
        </w:rPr>
        <w:t>Assurer la compatibilité avec différents navigateurs web et appareils (ordinateurs de bureau, tablettes, smartphones).</w:t>
      </w:r>
    </w:p>
    <w:p w14:paraId="1895EB55" w14:textId="17A9BE0C" w:rsidR="0092214A" w:rsidRPr="0092214A" w:rsidRDefault="0092214A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9" w:name="_Toc151497252"/>
      <w:r w:rsidRPr="0092214A">
        <w:rPr>
          <w:color w:val="00B050"/>
          <w:sz w:val="28"/>
          <w:szCs w:val="28"/>
          <w:lang w:val="fr-FR"/>
        </w:rPr>
        <w:lastRenderedPageBreak/>
        <w:t xml:space="preserve">2.6 </w:t>
      </w:r>
      <w:r w:rsidRPr="0092214A">
        <w:rPr>
          <w:color w:val="00B050"/>
          <w:sz w:val="28"/>
          <w:szCs w:val="28"/>
          <w:lang w:val="fr-FR"/>
        </w:rPr>
        <w:t>Actualisation en temps réel :</w:t>
      </w:r>
      <w:bookmarkEnd w:id="9"/>
    </w:p>
    <w:p w14:paraId="4A71CADC" w14:textId="77777777" w:rsidR="0092214A" w:rsidRPr="0092214A" w:rsidRDefault="0092214A" w:rsidP="0092214A">
      <w:pPr>
        <w:rPr>
          <w:color w:val="auto"/>
          <w:sz w:val="28"/>
          <w:szCs w:val="28"/>
          <w:lang w:val="fr-FR"/>
        </w:rPr>
      </w:pPr>
      <w:r w:rsidRPr="0092214A">
        <w:rPr>
          <w:color w:val="auto"/>
          <w:sz w:val="28"/>
          <w:szCs w:val="28"/>
          <w:lang w:val="fr-FR"/>
        </w:rPr>
        <w:t>Mise à jour régulière et en temps réel des informations météorologiques pour garantir leur exactitude.</w:t>
      </w:r>
    </w:p>
    <w:p w14:paraId="72AAB8E1" w14:textId="6CCDF70C" w:rsidR="0092214A" w:rsidRPr="0092214A" w:rsidRDefault="0092214A" w:rsidP="00F7401E">
      <w:pPr>
        <w:pStyle w:val="Heading2"/>
        <w:rPr>
          <w:color w:val="00B050"/>
          <w:sz w:val="28"/>
          <w:szCs w:val="28"/>
          <w:lang w:val="fr-FR"/>
        </w:rPr>
      </w:pPr>
      <w:bookmarkStart w:id="10" w:name="_Toc151497253"/>
      <w:r w:rsidRPr="0092214A">
        <w:rPr>
          <w:color w:val="00B050"/>
          <w:sz w:val="28"/>
          <w:szCs w:val="28"/>
          <w:lang w:val="fr-FR"/>
        </w:rPr>
        <w:t xml:space="preserve">2.7 </w:t>
      </w:r>
      <w:r w:rsidRPr="0092214A">
        <w:rPr>
          <w:color w:val="00B050"/>
          <w:sz w:val="28"/>
          <w:szCs w:val="28"/>
          <w:lang w:val="fr-FR"/>
        </w:rPr>
        <w:t>Intégration de fonctionnalités supplémentaires :</w:t>
      </w:r>
      <w:bookmarkEnd w:id="10"/>
    </w:p>
    <w:p w14:paraId="6458E5C7" w14:textId="1DA1D2EE" w:rsidR="0092214A" w:rsidRDefault="0092214A" w:rsidP="0092214A">
      <w:pPr>
        <w:rPr>
          <w:color w:val="auto"/>
          <w:sz w:val="28"/>
          <w:szCs w:val="28"/>
          <w:lang w:val="fr-FR"/>
        </w:rPr>
      </w:pPr>
      <w:r w:rsidRPr="0092214A">
        <w:rPr>
          <w:color w:val="auto"/>
          <w:sz w:val="28"/>
          <w:szCs w:val="28"/>
          <w:lang w:val="fr-FR"/>
        </w:rPr>
        <w:t xml:space="preserve">Ajout éventuel de fonctionnalités telles que des cartes météorologiques interactives, des webcams en direct pour afficher les conditions météorologiques </w:t>
      </w:r>
      <w:proofErr w:type="gramStart"/>
      <w:r w:rsidRPr="0092214A">
        <w:rPr>
          <w:color w:val="auto"/>
          <w:sz w:val="28"/>
          <w:szCs w:val="28"/>
          <w:lang w:val="fr-FR"/>
        </w:rPr>
        <w:t>actuelles</w:t>
      </w:r>
      <w:r>
        <w:rPr>
          <w:color w:val="auto"/>
          <w:sz w:val="28"/>
          <w:szCs w:val="28"/>
          <w:lang w:val="fr-FR"/>
        </w:rPr>
        <w:t xml:space="preserve"> .</w:t>
      </w:r>
      <w:proofErr w:type="gramEnd"/>
    </w:p>
    <w:p w14:paraId="1D091950" w14:textId="07B85DCF" w:rsidR="0092214A" w:rsidRPr="0092214A" w:rsidRDefault="0092214A" w:rsidP="00F7401E">
      <w:pPr>
        <w:pStyle w:val="Heading1"/>
        <w:rPr>
          <w:color w:val="00B050"/>
          <w:sz w:val="28"/>
          <w:szCs w:val="28"/>
          <w:lang w:val="fr-FR"/>
        </w:rPr>
      </w:pPr>
      <w:bookmarkStart w:id="11" w:name="_Toc151497254"/>
      <w:r w:rsidRPr="0092214A">
        <w:rPr>
          <w:color w:val="00B050"/>
          <w:sz w:val="28"/>
          <w:szCs w:val="28"/>
          <w:lang w:val="fr-FR"/>
        </w:rPr>
        <w:t xml:space="preserve">3. </w:t>
      </w:r>
      <w:r w:rsidRPr="0092214A">
        <w:rPr>
          <w:color w:val="00B050"/>
          <w:sz w:val="28"/>
          <w:szCs w:val="28"/>
          <w:lang w:val="fr-FR"/>
        </w:rPr>
        <w:t>Exigences techniques :</w:t>
      </w:r>
      <w:bookmarkEnd w:id="11"/>
    </w:p>
    <w:p w14:paraId="011CD607" w14:textId="38940681" w:rsidR="0092214A" w:rsidRPr="0092214A" w:rsidRDefault="0092214A" w:rsidP="0092214A">
      <w:pPr>
        <w:rPr>
          <w:color w:val="auto"/>
          <w:sz w:val="28"/>
          <w:szCs w:val="28"/>
          <w:lang w:val="fr-FR"/>
        </w:rPr>
      </w:pPr>
      <w:r>
        <w:rPr>
          <w:color w:val="auto"/>
          <w:sz w:val="28"/>
          <w:szCs w:val="28"/>
          <w:lang w:val="fr-FR"/>
        </w:rPr>
        <w:t xml:space="preserve"> - </w:t>
      </w:r>
      <w:r w:rsidRPr="0092214A">
        <w:rPr>
          <w:color w:val="auto"/>
          <w:sz w:val="28"/>
          <w:szCs w:val="28"/>
          <w:lang w:val="fr-FR"/>
        </w:rPr>
        <w:t>Utilisation de technologies web modernes telles que HTML5, CSS3, JavaScript pour le développement du site web.</w:t>
      </w:r>
    </w:p>
    <w:p w14:paraId="4A4B745A" w14:textId="2E8B7F01" w:rsidR="0092214A" w:rsidRPr="0092214A" w:rsidRDefault="0092214A" w:rsidP="0092214A">
      <w:pPr>
        <w:rPr>
          <w:color w:val="auto"/>
          <w:sz w:val="28"/>
          <w:szCs w:val="28"/>
          <w:lang w:val="fr-FR"/>
        </w:rPr>
      </w:pPr>
      <w:r>
        <w:rPr>
          <w:color w:val="auto"/>
          <w:sz w:val="28"/>
          <w:szCs w:val="28"/>
          <w:lang w:val="fr-FR"/>
        </w:rPr>
        <w:t xml:space="preserve"> - </w:t>
      </w:r>
      <w:r w:rsidRPr="0092214A">
        <w:rPr>
          <w:color w:val="auto"/>
          <w:sz w:val="28"/>
          <w:szCs w:val="28"/>
          <w:lang w:val="fr-FR"/>
        </w:rPr>
        <w:t>Intégration d'une API météo fiable et précise pour obtenir les données météorologiques.</w:t>
      </w:r>
    </w:p>
    <w:p w14:paraId="6341E615" w14:textId="013D9F33" w:rsidR="0092214A" w:rsidRDefault="0092214A" w:rsidP="0092214A">
      <w:pPr>
        <w:rPr>
          <w:color w:val="auto"/>
          <w:sz w:val="28"/>
          <w:szCs w:val="28"/>
          <w:lang w:val="fr-FR"/>
        </w:rPr>
      </w:pPr>
      <w:r>
        <w:rPr>
          <w:color w:val="auto"/>
          <w:sz w:val="28"/>
          <w:szCs w:val="28"/>
          <w:lang w:val="fr-FR"/>
        </w:rPr>
        <w:t xml:space="preserve">- </w:t>
      </w:r>
      <w:r w:rsidRPr="0092214A">
        <w:rPr>
          <w:color w:val="auto"/>
          <w:sz w:val="28"/>
          <w:szCs w:val="28"/>
          <w:lang w:val="fr-FR"/>
        </w:rPr>
        <w:t>Stockage sécurisé des données utilisateurs le cas échéant, conformément aux normes de protection de la vie privée.</w:t>
      </w:r>
    </w:p>
    <w:p w14:paraId="341124D2" w14:textId="14A2B71E" w:rsidR="0092214A" w:rsidRDefault="0092214A" w:rsidP="0092214A">
      <w:pPr>
        <w:rPr>
          <w:rStyle w:val="Strong"/>
          <w:rFonts w:ascii="Segoe UI" w:hAnsi="Segoe UI" w:cs="Segoe UI"/>
          <w:color w:val="00B050"/>
          <w:sz w:val="28"/>
          <w:szCs w:val="28"/>
          <w:bdr w:val="single" w:sz="2" w:space="0" w:color="D9D9E3" w:frame="1"/>
        </w:rPr>
      </w:pPr>
      <w:proofErr w:type="gramStart"/>
      <w:r w:rsidRPr="0092214A">
        <w:rPr>
          <w:rStyle w:val="Strong"/>
          <w:rFonts w:ascii="Segoe UI" w:hAnsi="Segoe UI" w:cs="Segoe UI"/>
          <w:color w:val="00B050"/>
          <w:sz w:val="28"/>
          <w:szCs w:val="28"/>
          <w:bdr w:val="single" w:sz="2" w:space="0" w:color="D9D9E3" w:frame="1"/>
        </w:rPr>
        <w:t>Resources</w:t>
      </w:r>
      <w:r>
        <w:rPr>
          <w:rStyle w:val="Strong"/>
          <w:rFonts w:ascii="Segoe UI" w:hAnsi="Segoe UI" w:cs="Segoe UI"/>
          <w:color w:val="00B050"/>
          <w:sz w:val="28"/>
          <w:szCs w:val="28"/>
          <w:bdr w:val="single" w:sz="2" w:space="0" w:color="D9D9E3" w:frame="1"/>
        </w:rPr>
        <w:t xml:space="preserve"> </w:t>
      </w:r>
      <w:r w:rsidRPr="0092214A">
        <w:rPr>
          <w:rStyle w:val="Strong"/>
          <w:rFonts w:ascii="Segoe UI" w:hAnsi="Segoe UI" w:cs="Segoe UI"/>
          <w:color w:val="00B050"/>
          <w:sz w:val="28"/>
          <w:szCs w:val="28"/>
          <w:bdr w:val="single" w:sz="2" w:space="0" w:color="D9D9E3" w:frame="1"/>
        </w:rPr>
        <w:t xml:space="preserve"> :</w:t>
      </w:r>
      <w:proofErr w:type="gramEnd"/>
      <w:r w:rsidRPr="0092214A">
        <w:rPr>
          <w:rStyle w:val="Strong"/>
          <w:rFonts w:ascii="Segoe UI" w:hAnsi="Segoe UI" w:cs="Segoe UI"/>
          <w:color w:val="00B050"/>
          <w:sz w:val="28"/>
          <w:szCs w:val="28"/>
          <w:bdr w:val="single" w:sz="2" w:space="0" w:color="D9D9E3" w:frame="1"/>
        </w:rPr>
        <w:t xml:space="preserve"> </w:t>
      </w:r>
    </w:p>
    <w:p w14:paraId="4157AD73" w14:textId="7AE049B9" w:rsidR="0092214A" w:rsidRDefault="0092214A" w:rsidP="0092214A">
      <w:pPr>
        <w:rPr>
          <w:rFonts w:ascii="Segoe UI" w:hAnsi="Segoe UI" w:cs="Segoe UI"/>
          <w:color w:val="0F0F0F"/>
          <w:lang w:val="fr-FR"/>
        </w:rPr>
      </w:pPr>
      <w:r>
        <w:rPr>
          <w:rFonts w:ascii="Segoe UI" w:hAnsi="Segoe UI" w:cs="Segoe UI"/>
          <w:color w:val="0F0F0F"/>
          <w:lang w:val="fr-FR"/>
        </w:rPr>
        <w:t xml:space="preserve">- </w:t>
      </w:r>
      <w:r w:rsidRPr="0092214A">
        <w:rPr>
          <w:rFonts w:ascii="Segoe UI" w:hAnsi="Segoe UI" w:cs="Segoe UI"/>
          <w:color w:val="0F0F0F"/>
          <w:lang w:val="fr-FR"/>
        </w:rPr>
        <w:t xml:space="preserve">Ressources humaines nécessaires : Développeurs web, designers UI/UX, experts en intégration d'API, personnel de </w:t>
      </w:r>
      <w:proofErr w:type="gramStart"/>
      <w:r w:rsidRPr="0092214A">
        <w:rPr>
          <w:rFonts w:ascii="Segoe UI" w:hAnsi="Segoe UI" w:cs="Segoe UI"/>
          <w:color w:val="0F0F0F"/>
          <w:lang w:val="fr-FR"/>
        </w:rPr>
        <w:t>test</w:t>
      </w:r>
      <w:r>
        <w:rPr>
          <w:rFonts w:ascii="Segoe UI" w:hAnsi="Segoe UI" w:cs="Segoe UI"/>
          <w:color w:val="0F0F0F"/>
          <w:lang w:val="fr-FR"/>
        </w:rPr>
        <w:t xml:space="preserve"> .</w:t>
      </w:r>
      <w:proofErr w:type="gramEnd"/>
    </w:p>
    <w:p w14:paraId="097946F4" w14:textId="0CA3C527" w:rsidR="00644DFC" w:rsidRDefault="00644DFC" w:rsidP="0092214A">
      <w:pPr>
        <w:rPr>
          <w:rFonts w:ascii="Segoe UI" w:hAnsi="Segoe UI" w:cs="Segoe UI"/>
          <w:color w:val="0F0F0F"/>
          <w:lang w:val="fr-FR"/>
        </w:rPr>
      </w:pPr>
    </w:p>
    <w:p w14:paraId="01CF19BA" w14:textId="011A9CA9" w:rsidR="00644DFC" w:rsidRDefault="00644DFC" w:rsidP="0092214A">
      <w:pPr>
        <w:rPr>
          <w:rFonts w:ascii="Segoe UI" w:hAnsi="Segoe UI" w:cs="Segoe UI"/>
          <w:color w:val="0F0F0F"/>
          <w:lang w:val="fr-FR"/>
        </w:rPr>
      </w:pPr>
    </w:p>
    <w:p w14:paraId="74F8B9B0" w14:textId="04F891EA" w:rsidR="00644DFC" w:rsidRDefault="00644DFC" w:rsidP="0092214A">
      <w:pPr>
        <w:rPr>
          <w:rFonts w:ascii="Segoe UI" w:hAnsi="Segoe UI" w:cs="Segoe UI"/>
          <w:color w:val="0F0F0F"/>
          <w:lang w:val="fr-FR"/>
        </w:rPr>
      </w:pPr>
    </w:p>
    <w:p w14:paraId="4F0283EA" w14:textId="2E8B93E8" w:rsidR="00644DFC" w:rsidRDefault="00644DFC" w:rsidP="0092214A">
      <w:pPr>
        <w:rPr>
          <w:rFonts w:ascii="Segoe UI" w:hAnsi="Segoe UI" w:cs="Segoe UI"/>
          <w:color w:val="0F0F0F"/>
          <w:lang w:val="fr-FR"/>
        </w:rPr>
      </w:pPr>
    </w:p>
    <w:p w14:paraId="3BB5F456" w14:textId="4E6B64E7" w:rsidR="00644DFC" w:rsidRDefault="00644DFC" w:rsidP="0092214A">
      <w:pPr>
        <w:rPr>
          <w:rFonts w:ascii="Segoe UI" w:hAnsi="Segoe UI" w:cs="Segoe UI"/>
          <w:color w:val="0F0F0F"/>
          <w:lang w:val="fr-FR"/>
        </w:rPr>
      </w:pPr>
    </w:p>
    <w:p w14:paraId="2F09F59B" w14:textId="77777777" w:rsidR="001A30F2" w:rsidRDefault="001A30F2" w:rsidP="001A30F2">
      <w:pPr>
        <w:rPr>
          <w:b/>
          <w:bCs/>
          <w:color w:val="00B050"/>
          <w:sz w:val="40"/>
          <w:szCs w:val="40"/>
          <w:lang w:val="fr-FR"/>
        </w:rPr>
      </w:pPr>
      <w:bookmarkStart w:id="12" w:name="_Toc151497255"/>
    </w:p>
    <w:p w14:paraId="65932794" w14:textId="77777777" w:rsidR="001A30F2" w:rsidRDefault="001A30F2" w:rsidP="001A30F2">
      <w:pPr>
        <w:rPr>
          <w:b/>
          <w:bCs/>
          <w:color w:val="00B050"/>
          <w:sz w:val="40"/>
          <w:szCs w:val="40"/>
          <w:lang w:val="fr-FR"/>
        </w:rPr>
      </w:pPr>
    </w:p>
    <w:p w14:paraId="2A7DD07A" w14:textId="77777777" w:rsidR="001A30F2" w:rsidRDefault="001A30F2" w:rsidP="001A30F2">
      <w:pPr>
        <w:rPr>
          <w:b/>
          <w:bCs/>
          <w:color w:val="00B050"/>
          <w:sz w:val="40"/>
          <w:szCs w:val="40"/>
          <w:lang w:val="fr-FR"/>
        </w:rPr>
      </w:pPr>
    </w:p>
    <w:p w14:paraId="02D52B6F" w14:textId="77777777" w:rsidR="001A30F2" w:rsidRDefault="001A30F2" w:rsidP="001A30F2">
      <w:pPr>
        <w:rPr>
          <w:b/>
          <w:bCs/>
          <w:color w:val="00B050"/>
          <w:sz w:val="40"/>
          <w:szCs w:val="40"/>
          <w:lang w:val="fr-FR"/>
        </w:rPr>
      </w:pPr>
    </w:p>
    <w:p w14:paraId="7EA06D5E" w14:textId="77777777" w:rsidR="001A30F2" w:rsidRDefault="001A30F2" w:rsidP="001A30F2">
      <w:pPr>
        <w:rPr>
          <w:b/>
          <w:bCs/>
          <w:color w:val="00B050"/>
          <w:sz w:val="40"/>
          <w:szCs w:val="40"/>
          <w:lang w:val="fr-FR"/>
        </w:rPr>
      </w:pPr>
    </w:p>
    <w:p w14:paraId="6D6D257E" w14:textId="46EFF540" w:rsidR="0078793C" w:rsidRPr="001A3687" w:rsidRDefault="0078793C" w:rsidP="0078793C">
      <w:pPr>
        <w:pStyle w:val="Heading1"/>
        <w:jc w:val="center"/>
        <w:rPr>
          <w:b/>
          <w:bCs/>
          <w:color w:val="00B050"/>
          <w:sz w:val="40"/>
          <w:szCs w:val="40"/>
          <w:lang w:val="fr-FR"/>
        </w:rPr>
      </w:pPr>
      <w:r w:rsidRPr="001A3687">
        <w:rPr>
          <w:b/>
          <w:bCs/>
          <w:color w:val="00B050"/>
          <w:sz w:val="40"/>
          <w:szCs w:val="40"/>
          <w:lang w:val="fr-FR"/>
        </w:rPr>
        <w:t xml:space="preserve">DIAGRAMME DE </w:t>
      </w:r>
      <w:proofErr w:type="gramStart"/>
      <w:r w:rsidRPr="001A3687">
        <w:rPr>
          <w:b/>
          <w:bCs/>
          <w:color w:val="00B050"/>
          <w:sz w:val="40"/>
          <w:szCs w:val="40"/>
          <w:lang w:val="fr-FR"/>
        </w:rPr>
        <w:t>CAS  D’UTILISTAION</w:t>
      </w:r>
      <w:bookmarkEnd w:id="12"/>
      <w:proofErr w:type="gramEnd"/>
    </w:p>
    <w:p w14:paraId="4291808C" w14:textId="77777777" w:rsidR="00F7401E" w:rsidRDefault="00F7401E" w:rsidP="001A3687">
      <w:pPr>
        <w:jc w:val="center"/>
        <w:rPr>
          <w:b/>
          <w:bCs/>
          <w:color w:val="00B050"/>
          <w:sz w:val="40"/>
          <w:szCs w:val="40"/>
          <w:lang w:val="fr-FR"/>
        </w:rPr>
      </w:pPr>
    </w:p>
    <w:p w14:paraId="2AD83203" w14:textId="77777777" w:rsidR="00F7401E" w:rsidRDefault="00F7401E" w:rsidP="001A3687">
      <w:pPr>
        <w:jc w:val="center"/>
        <w:rPr>
          <w:b/>
          <w:bCs/>
          <w:color w:val="00B050"/>
          <w:sz w:val="40"/>
          <w:szCs w:val="40"/>
          <w:lang w:val="fr-FR"/>
        </w:rPr>
      </w:pPr>
    </w:p>
    <w:p w14:paraId="755E2C7E" w14:textId="77777777" w:rsidR="00F7401E" w:rsidRDefault="00F7401E" w:rsidP="001A3687">
      <w:pPr>
        <w:jc w:val="center"/>
        <w:rPr>
          <w:b/>
          <w:bCs/>
          <w:color w:val="00B050"/>
          <w:sz w:val="40"/>
          <w:szCs w:val="40"/>
          <w:lang w:val="fr-FR"/>
        </w:rPr>
      </w:pPr>
    </w:p>
    <w:p w14:paraId="2F611885" w14:textId="79BF9143" w:rsidR="00E506CE" w:rsidRPr="00E506CE" w:rsidRDefault="00E506CE" w:rsidP="00E506CE">
      <w:pPr>
        <w:rPr>
          <w:color w:val="auto"/>
          <w:sz w:val="28"/>
          <w:szCs w:val="28"/>
          <w:lang w:val="fr-FR"/>
        </w:rPr>
      </w:pPr>
    </w:p>
    <w:p w14:paraId="47C3DDAC" w14:textId="2987AEA2" w:rsidR="00E506CE" w:rsidRDefault="001A0D98" w:rsidP="00E506CE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anchor distT="0" distB="0" distL="114300" distR="114300" simplePos="0" relativeHeight="251662336" behindDoc="0" locked="0" layoutInCell="1" allowOverlap="1" wp14:anchorId="39987D03" wp14:editId="3E1E3FF0">
            <wp:simplePos x="0" y="0"/>
            <wp:positionH relativeFrom="column">
              <wp:posOffset>894715</wp:posOffset>
            </wp:positionH>
            <wp:positionV relativeFrom="page">
              <wp:posOffset>1809750</wp:posOffset>
            </wp:positionV>
            <wp:extent cx="5038725" cy="62198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356FD" w14:textId="3552A9AE" w:rsidR="001A0D98" w:rsidRPr="001A0D98" w:rsidRDefault="001A0D98" w:rsidP="001A0D98">
      <w:pPr>
        <w:rPr>
          <w:sz w:val="40"/>
          <w:szCs w:val="40"/>
          <w:lang w:val="fr-FR"/>
        </w:rPr>
      </w:pPr>
    </w:p>
    <w:p w14:paraId="3F443E7E" w14:textId="381E5026" w:rsidR="001A0D98" w:rsidRPr="001A0D98" w:rsidRDefault="001A0D98" w:rsidP="001A0D98">
      <w:pPr>
        <w:rPr>
          <w:sz w:val="40"/>
          <w:szCs w:val="40"/>
          <w:lang w:val="fr-FR"/>
        </w:rPr>
      </w:pPr>
    </w:p>
    <w:p w14:paraId="7DF59C9D" w14:textId="528638EE" w:rsidR="001A0D98" w:rsidRPr="001A0D98" w:rsidRDefault="001A0D98" w:rsidP="001A0D98">
      <w:pPr>
        <w:rPr>
          <w:sz w:val="40"/>
          <w:szCs w:val="40"/>
          <w:lang w:val="fr-FR"/>
        </w:rPr>
      </w:pPr>
    </w:p>
    <w:p w14:paraId="0242F315" w14:textId="5D742054" w:rsidR="001A0D98" w:rsidRPr="001A0D98" w:rsidRDefault="001A0D98" w:rsidP="001A0D98">
      <w:pPr>
        <w:rPr>
          <w:sz w:val="40"/>
          <w:szCs w:val="40"/>
          <w:lang w:val="fr-FR"/>
        </w:rPr>
      </w:pPr>
    </w:p>
    <w:p w14:paraId="4B091D18" w14:textId="37AE05C0" w:rsidR="001A0D98" w:rsidRPr="001A0D98" w:rsidRDefault="001A0D98" w:rsidP="001A0D98">
      <w:pPr>
        <w:rPr>
          <w:sz w:val="40"/>
          <w:szCs w:val="40"/>
          <w:lang w:val="fr-FR"/>
        </w:rPr>
      </w:pPr>
    </w:p>
    <w:p w14:paraId="2A1F5D09" w14:textId="1040E449" w:rsidR="001A0D98" w:rsidRPr="001A0D98" w:rsidRDefault="001A0D98" w:rsidP="001A0D98">
      <w:pPr>
        <w:rPr>
          <w:sz w:val="40"/>
          <w:szCs w:val="40"/>
          <w:lang w:val="fr-FR"/>
        </w:rPr>
      </w:pPr>
    </w:p>
    <w:p w14:paraId="248278F9" w14:textId="3C67A1A1" w:rsidR="001A0D98" w:rsidRPr="001A0D98" w:rsidRDefault="001A0D98" w:rsidP="001A0D98">
      <w:pPr>
        <w:rPr>
          <w:sz w:val="40"/>
          <w:szCs w:val="40"/>
          <w:lang w:val="fr-FR"/>
        </w:rPr>
      </w:pPr>
    </w:p>
    <w:p w14:paraId="6EB067AA" w14:textId="0085DE39" w:rsidR="001A0D98" w:rsidRPr="001A0D98" w:rsidRDefault="001A0D98" w:rsidP="001A0D98">
      <w:pPr>
        <w:rPr>
          <w:sz w:val="40"/>
          <w:szCs w:val="40"/>
          <w:lang w:val="fr-FR"/>
        </w:rPr>
      </w:pPr>
    </w:p>
    <w:p w14:paraId="2AAACEC1" w14:textId="75CA95BB" w:rsidR="001A0D98" w:rsidRPr="001A0D98" w:rsidRDefault="001A0D98" w:rsidP="001A0D98">
      <w:pPr>
        <w:rPr>
          <w:sz w:val="40"/>
          <w:szCs w:val="40"/>
          <w:lang w:val="fr-FR"/>
        </w:rPr>
      </w:pPr>
    </w:p>
    <w:p w14:paraId="77DF278C" w14:textId="46FD0ACA" w:rsidR="001A0D98" w:rsidRPr="001A0D98" w:rsidRDefault="001A0D98" w:rsidP="001A0D98">
      <w:pPr>
        <w:rPr>
          <w:sz w:val="40"/>
          <w:szCs w:val="40"/>
          <w:lang w:val="fr-FR"/>
        </w:rPr>
      </w:pPr>
    </w:p>
    <w:p w14:paraId="7493B4A2" w14:textId="61858F1B" w:rsidR="001A0D98" w:rsidRDefault="001A0D98" w:rsidP="001A0D98">
      <w:pPr>
        <w:rPr>
          <w:sz w:val="40"/>
          <w:szCs w:val="40"/>
          <w:lang w:val="fr-FR"/>
        </w:rPr>
      </w:pPr>
    </w:p>
    <w:p w14:paraId="5D8608C7" w14:textId="4B35502F" w:rsidR="001A0D98" w:rsidRDefault="001A0D98" w:rsidP="008F2E38">
      <w:pPr>
        <w:pStyle w:val="Heading1"/>
        <w:ind w:left="0"/>
        <w:jc w:val="center"/>
        <w:rPr>
          <w:color w:val="00B050"/>
          <w:sz w:val="40"/>
          <w:szCs w:val="40"/>
          <w:lang w:val="fr-FR"/>
        </w:rPr>
      </w:pPr>
      <w:bookmarkStart w:id="13" w:name="_Toc151497256"/>
      <w:r w:rsidRPr="001A0D98">
        <w:rPr>
          <w:color w:val="00B050"/>
          <w:sz w:val="40"/>
          <w:szCs w:val="40"/>
          <w:lang w:val="fr-FR"/>
        </w:rPr>
        <w:t>DIAGRAMME DE SEQUENCE :</w:t>
      </w:r>
      <w:bookmarkEnd w:id="13"/>
    </w:p>
    <w:p w14:paraId="66D4B0BD" w14:textId="6836D78E" w:rsidR="00317E4A" w:rsidRPr="00317E4A" w:rsidRDefault="00317E4A" w:rsidP="00317E4A">
      <w:pPr>
        <w:rPr>
          <w:lang w:val="fr-FR"/>
        </w:rPr>
      </w:pPr>
    </w:p>
    <w:p w14:paraId="0515E565" w14:textId="45A49197" w:rsidR="008F2E38" w:rsidRPr="008F2E38" w:rsidRDefault="008F2E38" w:rsidP="008F2E38">
      <w:pPr>
        <w:rPr>
          <w:lang w:val="fr-FR"/>
        </w:rPr>
      </w:pPr>
    </w:p>
    <w:p w14:paraId="4143C964" w14:textId="4FF12BE7" w:rsidR="001A0D98" w:rsidRDefault="00CD6417" w:rsidP="00CD6417">
      <w:pPr>
        <w:jc w:val="center"/>
        <w:rPr>
          <w:color w:val="00B050"/>
          <w:sz w:val="40"/>
          <w:szCs w:val="40"/>
          <w:lang w:val="fr-FR"/>
        </w:rPr>
      </w:pPr>
      <w:r>
        <w:rPr>
          <w:noProof/>
          <w:color w:val="00B050"/>
          <w:sz w:val="40"/>
          <w:szCs w:val="40"/>
          <w:lang w:val="fr-FR"/>
        </w:rPr>
        <w:drawing>
          <wp:inline distT="0" distB="0" distL="0" distR="0" wp14:anchorId="6424A665" wp14:editId="14E7740E">
            <wp:extent cx="4030568" cy="629161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50" cy="62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E9E9" w14:textId="0E5F7746" w:rsidR="00B73D4C" w:rsidRDefault="00B73D4C" w:rsidP="00CD6417">
      <w:pPr>
        <w:jc w:val="center"/>
        <w:rPr>
          <w:color w:val="00B050"/>
          <w:sz w:val="40"/>
          <w:szCs w:val="40"/>
          <w:lang w:val="fr-FR"/>
        </w:rPr>
      </w:pPr>
    </w:p>
    <w:p w14:paraId="7F6F73EB" w14:textId="10828A01" w:rsidR="00B73D4C" w:rsidRDefault="00B73D4C" w:rsidP="00CD6417">
      <w:pPr>
        <w:jc w:val="center"/>
        <w:rPr>
          <w:color w:val="00B050"/>
          <w:sz w:val="40"/>
          <w:szCs w:val="40"/>
          <w:lang w:val="fr-FR"/>
        </w:rPr>
      </w:pPr>
      <w:r>
        <w:rPr>
          <w:color w:val="00B050"/>
          <w:sz w:val="40"/>
          <w:szCs w:val="40"/>
          <w:lang w:val="fr-FR"/>
        </w:rPr>
        <w:lastRenderedPageBreak/>
        <w:t>ADMIN</w:t>
      </w:r>
    </w:p>
    <w:p w14:paraId="7AF5007B" w14:textId="0B92A8E8" w:rsidR="00B73D4C" w:rsidRPr="001A0D98" w:rsidRDefault="00B73D4C" w:rsidP="00B73D4C">
      <w:pPr>
        <w:rPr>
          <w:color w:val="00B050"/>
          <w:sz w:val="40"/>
          <w:szCs w:val="40"/>
          <w:lang w:val="fr-FR"/>
        </w:rPr>
      </w:pPr>
      <w:r>
        <w:rPr>
          <w:noProof/>
          <w:color w:val="00B050"/>
          <w:sz w:val="40"/>
          <w:szCs w:val="40"/>
          <w:lang w:val="fr-FR"/>
        </w:rPr>
        <w:drawing>
          <wp:anchor distT="0" distB="0" distL="114300" distR="114300" simplePos="0" relativeHeight="251663360" behindDoc="0" locked="0" layoutInCell="1" allowOverlap="1" wp14:anchorId="14668B60" wp14:editId="31EF8BAD">
            <wp:simplePos x="0" y="0"/>
            <wp:positionH relativeFrom="column">
              <wp:posOffset>771098</wp:posOffset>
            </wp:positionH>
            <wp:positionV relativeFrom="page">
              <wp:posOffset>1391456</wp:posOffset>
            </wp:positionV>
            <wp:extent cx="5161280" cy="4526280"/>
            <wp:effectExtent l="0" t="0" r="127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3D4C" w:rsidRPr="001A0D98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C924" w14:textId="77777777" w:rsidR="006424C7" w:rsidRDefault="006424C7" w:rsidP="00A66B18">
      <w:pPr>
        <w:spacing w:before="0" w:after="0"/>
      </w:pPr>
      <w:r>
        <w:separator/>
      </w:r>
    </w:p>
  </w:endnote>
  <w:endnote w:type="continuationSeparator" w:id="0">
    <w:p w14:paraId="0E86875D" w14:textId="77777777" w:rsidR="006424C7" w:rsidRDefault="006424C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EB43" w14:textId="77777777" w:rsidR="006424C7" w:rsidRDefault="006424C7" w:rsidP="00A66B18">
      <w:pPr>
        <w:spacing w:before="0" w:after="0"/>
      </w:pPr>
      <w:r>
        <w:separator/>
      </w:r>
    </w:p>
  </w:footnote>
  <w:footnote w:type="continuationSeparator" w:id="0">
    <w:p w14:paraId="1406D653" w14:textId="77777777" w:rsidR="006424C7" w:rsidRDefault="006424C7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F6"/>
    <w:rsid w:val="000353F6"/>
    <w:rsid w:val="00083BAA"/>
    <w:rsid w:val="00087691"/>
    <w:rsid w:val="0010680C"/>
    <w:rsid w:val="00152B0B"/>
    <w:rsid w:val="001766D6"/>
    <w:rsid w:val="00192419"/>
    <w:rsid w:val="001A0D98"/>
    <w:rsid w:val="001A30F2"/>
    <w:rsid w:val="001A3687"/>
    <w:rsid w:val="001C270D"/>
    <w:rsid w:val="001E2320"/>
    <w:rsid w:val="00214E28"/>
    <w:rsid w:val="00317E4A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24C7"/>
    <w:rsid w:val="00644DFC"/>
    <w:rsid w:val="00646E75"/>
    <w:rsid w:val="006F6F10"/>
    <w:rsid w:val="00783E79"/>
    <w:rsid w:val="0078793C"/>
    <w:rsid w:val="007B5AE8"/>
    <w:rsid w:val="007F5192"/>
    <w:rsid w:val="00831721"/>
    <w:rsid w:val="00862A06"/>
    <w:rsid w:val="008F2E38"/>
    <w:rsid w:val="0092214A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73D4C"/>
    <w:rsid w:val="00B93312"/>
    <w:rsid w:val="00C340A8"/>
    <w:rsid w:val="00C701F7"/>
    <w:rsid w:val="00C70786"/>
    <w:rsid w:val="00CD6417"/>
    <w:rsid w:val="00D10958"/>
    <w:rsid w:val="00D66593"/>
    <w:rsid w:val="00DE6DA2"/>
    <w:rsid w:val="00DF2D30"/>
    <w:rsid w:val="00E4786A"/>
    <w:rsid w:val="00E506CE"/>
    <w:rsid w:val="00E55D74"/>
    <w:rsid w:val="00E6540C"/>
    <w:rsid w:val="00E81E2A"/>
    <w:rsid w:val="00EE0952"/>
    <w:rsid w:val="00F7401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43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0353F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0353F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87691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69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876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EATHER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8D8BD33E-B8D6-46C9-8E9F-6AC87F27B563%7d\%7b42522A63-7AC2-4CF0-9600-05E49884B47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10F061-8C16-4F52-BE2E-944D20DC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{42522A63-7AC2-4CF0-9600-05E49884B479}tf56348247_win32</Template>
  <TotalTime>0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2023-11-21T20:10:00Z</dcterms:created>
  <dcterms:modified xsi:type="dcterms:W3CDTF">2023-11-21T21:37:00Z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